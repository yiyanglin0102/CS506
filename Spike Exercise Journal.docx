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1BA34" w14:textId="77777777" w:rsidR="00F956FD" w:rsidRDefault="00F956FD"/>
    <w:p w14:paraId="5DB7F62E" w14:textId="696CCA6B" w:rsidR="00F956FD" w:rsidRDefault="00B129D5">
      <w:r w:rsidRPr="00B129D5">
        <w:t>Spike Exercise Journal</w:t>
      </w:r>
    </w:p>
    <w:p w14:paraId="4EE691FD" w14:textId="77777777" w:rsidR="00F956FD" w:rsidRDefault="00F956FD"/>
    <w:p w14:paraId="614DBFA9" w14:textId="1F0E7D6F" w:rsidR="00F956FD" w:rsidRDefault="00F956FD">
      <w:r>
        <w:t>Use Cases</w:t>
      </w:r>
    </w:p>
    <w:p w14:paraId="7D86655C" w14:textId="77777777" w:rsidR="00F956FD" w:rsidRDefault="00F956FD"/>
    <w:p w14:paraId="0F36A49A" w14:textId="0304ADE3" w:rsidR="00F956FD" w:rsidRDefault="00F956FD">
      <w:r>
        <w:rPr>
          <w:noProof/>
        </w:rPr>
        <w:drawing>
          <wp:inline distT="0" distB="0" distL="0" distR="0" wp14:anchorId="658F91FD" wp14:editId="17B75E21">
            <wp:extent cx="5943600" cy="3863340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C012" w14:textId="77777777" w:rsidR="00F956FD" w:rsidRDefault="00F956FD"/>
    <w:p w14:paraId="3289B22A" w14:textId="77777777" w:rsidR="00F956FD" w:rsidRDefault="00F956FD"/>
    <w:p w14:paraId="6BADF366" w14:textId="77777777" w:rsidR="00F956FD" w:rsidRDefault="00F956FD"/>
    <w:p w14:paraId="664BD461" w14:textId="6784C607" w:rsidR="009340EE" w:rsidRDefault="009340EE">
      <w:r>
        <w:t>Feb 12, 2020</w:t>
      </w:r>
    </w:p>
    <w:p w14:paraId="48E7155A" w14:textId="2C80EC3C" w:rsidR="009340EE" w:rsidRDefault="009340EE">
      <w:r>
        <w:t>Our team decided to use vue.js and firebase as our project framework, so I start by doing searching this information of YouTube. I found that vue.js is a framework for web app and it can connect to firebase with user authorization.</w:t>
      </w:r>
      <w:r w:rsidR="00604534">
        <w:t xml:space="preserve"> I installed the visual studio code to manage my entire project. I tried a command line to set up my firebase and vue.js. Because the versions vary a lot, so I always cannot finish the compiling at the first time. </w:t>
      </w:r>
    </w:p>
    <w:p w14:paraId="1CB955DA" w14:textId="77777777" w:rsidR="009340EE" w:rsidRDefault="009340EE"/>
    <w:p w14:paraId="5D16EF15" w14:textId="77777777" w:rsidR="009340EE" w:rsidRDefault="009340EE"/>
    <w:p w14:paraId="66DAE262" w14:textId="5A3C5A65" w:rsidR="009340EE" w:rsidRDefault="009340EE" w:rsidP="009340EE">
      <w:r>
        <w:t xml:space="preserve">Feb </w:t>
      </w:r>
      <w:r>
        <w:t>13,</w:t>
      </w:r>
      <w:r>
        <w:t xml:space="preserve"> 2020</w:t>
      </w:r>
    </w:p>
    <w:p w14:paraId="4D76AD71" w14:textId="431ABCAF" w:rsidR="009340EE" w:rsidRDefault="009340EE" w:rsidP="009340EE">
      <w:r>
        <w:t xml:space="preserve">I started to understand how the language works. I found that there is a router that connects to </w:t>
      </w:r>
      <w:r w:rsidR="006628E3">
        <w:t>“</w:t>
      </w:r>
      <w:proofErr w:type="spellStart"/>
      <w:r w:rsidR="006628E3">
        <w:t>app.vue</w:t>
      </w:r>
      <w:proofErr w:type="spellEnd"/>
      <w:r w:rsidR="006628E3">
        <w:t>”. Developers are able to catch those basic traditional elements like HTML, CSS and pack up into the framework like vue.js or angular.js these type of tools.</w:t>
      </w:r>
    </w:p>
    <w:p w14:paraId="48790C55" w14:textId="762BAAB5" w:rsidR="009340EE" w:rsidRDefault="009340EE"/>
    <w:p w14:paraId="44BF6D11" w14:textId="2AA7DC26" w:rsidR="009340EE" w:rsidRDefault="009340EE" w:rsidP="009340EE">
      <w:r>
        <w:t>Feb 1</w:t>
      </w:r>
      <w:r>
        <w:t>4,</w:t>
      </w:r>
      <w:r>
        <w:t xml:space="preserve"> 2020</w:t>
      </w:r>
    </w:p>
    <w:p w14:paraId="588F39A2" w14:textId="4AE0C9F5" w:rsidR="009340EE" w:rsidRDefault="009340EE"/>
    <w:p w14:paraId="1E491772" w14:textId="77471905" w:rsidR="00AF443D" w:rsidRDefault="00AF443D">
      <w:pPr>
        <w:rPr>
          <w:rFonts w:hint="eastAsia"/>
        </w:rPr>
      </w:pPr>
      <w:r>
        <w:lastRenderedPageBreak/>
        <w:t xml:space="preserve">I created my </w:t>
      </w:r>
      <w:r w:rsidR="00F956FD">
        <w:t>“main”, “</w:t>
      </w:r>
      <w:r>
        <w:t>Home</w:t>
      </w:r>
      <w:r w:rsidR="00F956FD">
        <w:t>”</w:t>
      </w:r>
      <w:r>
        <w:t xml:space="preserve">, </w:t>
      </w:r>
      <w:r w:rsidR="00F956FD">
        <w:t>“</w:t>
      </w:r>
      <w:r>
        <w:t>sign-in</w:t>
      </w:r>
      <w:r w:rsidR="00F956FD">
        <w:t>”</w:t>
      </w:r>
      <w:r>
        <w:t xml:space="preserve">, </w:t>
      </w:r>
      <w:r w:rsidR="00F956FD">
        <w:t>“</w:t>
      </w:r>
      <w:r>
        <w:t>sign-up</w:t>
      </w:r>
      <w:r w:rsidR="00F956FD">
        <w:t>” pages. It now can function understandably like most common situations like large web company does.</w:t>
      </w:r>
    </w:p>
    <w:p w14:paraId="51820EF2" w14:textId="058443CB" w:rsidR="00AF443D" w:rsidRDefault="00AF443D"/>
    <w:p w14:paraId="3E29691C" w14:textId="77777777" w:rsidR="00AF443D" w:rsidRDefault="00AF443D"/>
    <w:p w14:paraId="4C41093D" w14:textId="3C663889" w:rsidR="009340EE" w:rsidRDefault="009340EE" w:rsidP="009340EE">
      <w:r>
        <w:t>Feb 1</w:t>
      </w:r>
      <w:r>
        <w:t>6,</w:t>
      </w:r>
      <w:r>
        <w:t xml:space="preserve"> 2020</w:t>
      </w:r>
    </w:p>
    <w:p w14:paraId="5E8AD71C" w14:textId="77777777" w:rsidR="00AF443D" w:rsidRDefault="00AF443D" w:rsidP="00AF443D">
      <w:r>
        <w:t>I add a feature that is able to sign in with google account. Figuring out that some authentication problems like how to redirect back to a web directory when the user is login, and cannot go out when it is sign-in.</w:t>
      </w:r>
    </w:p>
    <w:p w14:paraId="7C11A703" w14:textId="760C3968" w:rsidR="009340EE" w:rsidRDefault="009340EE"/>
    <w:p w14:paraId="6CB73604" w14:textId="2CB0A4FB" w:rsidR="009340EE" w:rsidRDefault="009340EE" w:rsidP="009340EE">
      <w:r>
        <w:t>Feb 1</w:t>
      </w:r>
      <w:r>
        <w:t>7,</w:t>
      </w:r>
      <w:r>
        <w:t xml:space="preserve"> 2020</w:t>
      </w:r>
    </w:p>
    <w:p w14:paraId="5B6D2665" w14:textId="6EC3EDE1" w:rsidR="009340EE" w:rsidRDefault="00B129D5">
      <w:r>
        <w:t xml:space="preserve">I have encountered a </w:t>
      </w:r>
      <w:r w:rsidR="00E6572A">
        <w:t>problem;</w:t>
      </w:r>
      <w:r>
        <w:t xml:space="preserve"> I don’t know how to set my given google account email to the profile page from accessed when the user signed up. It is very frustrating. I was looking for a so-called bus way to find how to deal with it. However, the firebase system has finished all the email function. I eventually figured out that I can just get the email </w:t>
      </w:r>
      <w:r w:rsidR="00E6572A">
        <w:t xml:space="preserve">from </w:t>
      </w:r>
      <w:proofErr w:type="gramStart"/>
      <w:r w:rsidR="00E6572A">
        <w:t>a</w:t>
      </w:r>
      <w:proofErr w:type="gramEnd"/>
      <w:r w:rsidR="00E6572A">
        <w:t xml:space="preserve"> in-built function form firebase.</w:t>
      </w:r>
    </w:p>
    <w:p w14:paraId="058B4DCC" w14:textId="77777777" w:rsidR="00604534" w:rsidRDefault="00604534"/>
    <w:p w14:paraId="2441305A" w14:textId="3A2D1679" w:rsidR="009340EE" w:rsidRDefault="009340EE" w:rsidP="009340EE">
      <w:r>
        <w:t xml:space="preserve">Feb </w:t>
      </w:r>
      <w:r w:rsidR="00172E53">
        <w:t xml:space="preserve">18, </w:t>
      </w:r>
      <w:r>
        <w:t>1</w:t>
      </w:r>
      <w:r>
        <w:t>9,</w:t>
      </w:r>
      <w:r>
        <w:t xml:space="preserve"> 2020</w:t>
      </w:r>
    </w:p>
    <w:p w14:paraId="5F53C24D" w14:textId="17206C75" w:rsidR="00B129D5" w:rsidRDefault="00B129D5" w:rsidP="009340EE">
      <w:r>
        <w:t xml:space="preserve">I start looking for how to deal </w:t>
      </w:r>
      <w:bookmarkStart w:id="0" w:name="_GoBack"/>
      <w:r>
        <w:t>with the user interface and maybe create a beautiful web app, I found that I can use “</w:t>
      </w:r>
      <w:r w:rsidRPr="00B129D5">
        <w:t>bootstrap</w:t>
      </w:r>
      <w:r>
        <w:t xml:space="preserve">”, and there are some created </w:t>
      </w:r>
      <w:r w:rsidRPr="00B129D5">
        <w:t>Front-end framework</w:t>
      </w:r>
      <w:r>
        <w:t xml:space="preserve"> for developers to use. I can change the </w:t>
      </w:r>
      <w:proofErr w:type="spellStart"/>
      <w:r>
        <w:t>app.vue</w:t>
      </w:r>
      <w:proofErr w:type="spellEnd"/>
      <w:r>
        <w:t xml:space="preserve"> file and change the styles of buttons, layouts, </w:t>
      </w:r>
      <w:proofErr w:type="gramStart"/>
      <w:r>
        <w:t>charts,...</w:t>
      </w:r>
      <w:proofErr w:type="gramEnd"/>
      <w:r>
        <w:t>etc.</w:t>
      </w:r>
    </w:p>
    <w:p w14:paraId="612D5C77" w14:textId="73E8AE7B" w:rsidR="009340EE" w:rsidRDefault="009340EE"/>
    <w:p w14:paraId="3917CC9D" w14:textId="3C39A2F9" w:rsidR="009340EE" w:rsidRDefault="009340EE" w:rsidP="009340EE">
      <w:r>
        <w:t xml:space="preserve">Feb </w:t>
      </w:r>
      <w:r>
        <w:t>20,</w:t>
      </w:r>
      <w:r>
        <w:t xml:space="preserve"> 2020</w:t>
      </w:r>
    </w:p>
    <w:p w14:paraId="407A90F5" w14:textId="7E8738FA" w:rsidR="009340EE" w:rsidRDefault="00D17F1C">
      <w:r>
        <w:t>I start navigating how to deploy a web app on my personal web domain.</w:t>
      </w:r>
      <w:r w:rsidR="00497DEB">
        <w:t xml:space="preserve"> So, finally I found that there is a web </w:t>
      </w:r>
      <w:r w:rsidR="00497DEB" w:rsidRPr="00497DEB">
        <w:t>hosting and serverless backend services for static website</w:t>
      </w:r>
      <w:r w:rsidR="00497DEB">
        <w:t xml:space="preserve"> – “</w:t>
      </w:r>
      <w:proofErr w:type="spellStart"/>
      <w:r w:rsidR="00497DEB">
        <w:t>netlify</w:t>
      </w:r>
      <w:proofErr w:type="spellEnd"/>
      <w:r w:rsidR="00497DEB">
        <w:t>”. I found out that I can use the terminal command line – “</w:t>
      </w:r>
      <w:proofErr w:type="spellStart"/>
      <w:r w:rsidR="00497DEB">
        <w:t>npm</w:t>
      </w:r>
      <w:proofErr w:type="spellEnd"/>
      <w:r w:rsidR="00497DEB">
        <w:t xml:space="preserve"> run build” to back up my project, and just drag my entire fires of the web app to my </w:t>
      </w:r>
      <w:proofErr w:type="spellStart"/>
      <w:r w:rsidR="00497DEB">
        <w:t>netlify</w:t>
      </w:r>
      <w:proofErr w:type="spellEnd"/>
      <w:r w:rsidR="00497DEB">
        <w:t xml:space="preserve"> account.</w:t>
      </w:r>
    </w:p>
    <w:p w14:paraId="1230F0C2" w14:textId="1AB9227E" w:rsidR="009340EE" w:rsidRDefault="009340EE"/>
    <w:p w14:paraId="4B6D0C8C" w14:textId="71F22338" w:rsidR="003D4468" w:rsidRDefault="003D4468">
      <w:r>
        <w:t xml:space="preserve">Adjusting the </w:t>
      </w:r>
      <w:r w:rsidRPr="003D4468">
        <w:t>bootstrap</w:t>
      </w:r>
      <w:r>
        <w:t xml:space="preserve"> model seems to be interesting and I get a chance to navigate how does the front-end be made. It so quiet </w:t>
      </w:r>
      <w:bookmarkEnd w:id="0"/>
      <w:r>
        <w:t>fun to build a personal web app with login system.</w:t>
      </w:r>
    </w:p>
    <w:sectPr w:rsidR="003D4468" w:rsidSect="003957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4F414" w14:textId="77777777" w:rsidR="00C33BFF" w:rsidRDefault="00C33BFF" w:rsidP="00B129D5">
      <w:r>
        <w:separator/>
      </w:r>
    </w:p>
  </w:endnote>
  <w:endnote w:type="continuationSeparator" w:id="0">
    <w:p w14:paraId="6DEB6EF1" w14:textId="77777777" w:rsidR="00C33BFF" w:rsidRDefault="00C33BFF" w:rsidP="00B12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FB79B" w14:textId="77777777" w:rsidR="00C33BFF" w:rsidRDefault="00C33BFF" w:rsidP="00B129D5">
      <w:r>
        <w:separator/>
      </w:r>
    </w:p>
  </w:footnote>
  <w:footnote w:type="continuationSeparator" w:id="0">
    <w:p w14:paraId="0AC662C4" w14:textId="77777777" w:rsidR="00C33BFF" w:rsidRDefault="00C33BFF" w:rsidP="00B12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3479B" w14:textId="723A21E6" w:rsidR="00B129D5" w:rsidRDefault="00B129D5">
    <w:pPr>
      <w:pStyle w:val="Header"/>
    </w:pPr>
    <w:proofErr w:type="spellStart"/>
    <w:r>
      <w:t>Yiyang</w:t>
    </w:r>
    <w:proofErr w:type="spellEnd"/>
    <w:r>
      <w:t xml:space="preserve"> Lin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EE"/>
    <w:rsid w:val="00172E53"/>
    <w:rsid w:val="001D7A23"/>
    <w:rsid w:val="0039574E"/>
    <w:rsid w:val="003D4468"/>
    <w:rsid w:val="00497DEB"/>
    <w:rsid w:val="00604534"/>
    <w:rsid w:val="006628E3"/>
    <w:rsid w:val="009340EE"/>
    <w:rsid w:val="00AF443D"/>
    <w:rsid w:val="00B129D5"/>
    <w:rsid w:val="00C33BFF"/>
    <w:rsid w:val="00D17F1C"/>
    <w:rsid w:val="00E6572A"/>
    <w:rsid w:val="00F9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F9DCB"/>
  <w15:chartTrackingRefBased/>
  <w15:docId w15:val="{D0C4DE61-0181-F740-8075-C51E4991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40EE"/>
  </w:style>
  <w:style w:type="character" w:customStyle="1" w:styleId="DateChar">
    <w:name w:val="Date Char"/>
    <w:basedOn w:val="DefaultParagraphFont"/>
    <w:link w:val="Date"/>
    <w:uiPriority w:val="99"/>
    <w:semiHidden/>
    <w:rsid w:val="009340EE"/>
  </w:style>
  <w:style w:type="paragraph" w:styleId="Header">
    <w:name w:val="header"/>
    <w:basedOn w:val="Normal"/>
    <w:link w:val="HeaderChar"/>
    <w:uiPriority w:val="99"/>
    <w:unhideWhenUsed/>
    <w:rsid w:val="00B129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9D5"/>
  </w:style>
  <w:style w:type="paragraph" w:styleId="Footer">
    <w:name w:val="footer"/>
    <w:basedOn w:val="Normal"/>
    <w:link w:val="FooterChar"/>
    <w:uiPriority w:val="99"/>
    <w:unhideWhenUsed/>
    <w:rsid w:val="00B129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YI-YANG LIN</dc:creator>
  <cp:keywords/>
  <dc:description/>
  <cp:lastModifiedBy>YI-YANG LIN</cp:lastModifiedBy>
  <cp:revision>7</cp:revision>
  <dcterms:created xsi:type="dcterms:W3CDTF">2020-02-21T23:14:00Z</dcterms:created>
  <dcterms:modified xsi:type="dcterms:W3CDTF">2020-02-22T02:00:00Z</dcterms:modified>
</cp:coreProperties>
</file>